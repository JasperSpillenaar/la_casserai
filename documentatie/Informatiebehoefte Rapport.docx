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E143" w14:textId="77777777"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 RAPPORT</w:t>
      </w:r>
    </w:p>
    <w:p w14:paraId="0635896E" w14:textId="77777777" w:rsidR="00DB2220" w:rsidRDefault="00DB2220" w:rsidP="00DB2220"/>
    <w:p w14:paraId="4EE5FC61" w14:textId="77777777" w:rsidR="00DB2220" w:rsidRDefault="00DB2220" w:rsidP="00DB2220"/>
    <w:p w14:paraId="680FF0A6" w14:textId="25705239" w:rsidR="00DB2220" w:rsidRPr="00D22491" w:rsidRDefault="00486579" w:rsidP="00DB2220">
      <w:pPr>
        <w:jc w:val="center"/>
        <w:rPr>
          <w:rFonts w:asciiTheme="minorHAnsi" w:hAnsiTheme="minorHAnsi" w:cstheme="minorHAnsi"/>
        </w:rPr>
      </w:pPr>
      <w:r>
        <w:rPr>
          <w:rFonts w:asciiTheme="minorHAnsi" w:hAnsiTheme="minorHAnsi" w:cstheme="minorHAnsi"/>
        </w:rPr>
        <w:t xml:space="preserve">La </w:t>
      </w:r>
      <w:proofErr w:type="spellStart"/>
      <w:r>
        <w:rPr>
          <w:rFonts w:asciiTheme="minorHAnsi" w:hAnsiTheme="minorHAnsi" w:cstheme="minorHAnsi"/>
        </w:rPr>
        <w:t>Casserai</w:t>
      </w:r>
      <w:proofErr w:type="spellEnd"/>
    </w:p>
    <w:p w14:paraId="46900139" w14:textId="77777777" w:rsidR="00FD01F9" w:rsidRDefault="00FD01F9"/>
    <w:p w14:paraId="1D8BB749" w14:textId="77777777" w:rsidR="00DB2220" w:rsidRDefault="00DB2220"/>
    <w:p w14:paraId="14031B40" w14:textId="77777777" w:rsidR="00DB2220" w:rsidRDefault="00DB2220"/>
    <w:p w14:paraId="563934C6" w14:textId="77777777" w:rsidR="00DB2220" w:rsidRDefault="00DB2220"/>
    <w:p w14:paraId="6BAA778E" w14:textId="77777777" w:rsidR="00DB2220" w:rsidRDefault="00DB2220"/>
    <w:p w14:paraId="05B96472" w14:textId="77777777" w:rsidR="00DB2220" w:rsidRDefault="00DB2220"/>
    <w:p w14:paraId="344F2595" w14:textId="77777777" w:rsidR="00DB2220" w:rsidRDefault="00DB2220"/>
    <w:p w14:paraId="5B61997F" w14:textId="77777777" w:rsidR="00DB2220" w:rsidRDefault="00DB2220"/>
    <w:p w14:paraId="4A4A8B35" w14:textId="77777777" w:rsidR="00DB2220" w:rsidRDefault="00DB2220"/>
    <w:p w14:paraId="28CB4393" w14:textId="77777777" w:rsidR="00DB2220" w:rsidRDefault="00DB2220"/>
    <w:p w14:paraId="18EC37A5" w14:textId="66C311ED" w:rsidR="00DB2220" w:rsidRDefault="00DB2220"/>
    <w:p w14:paraId="391F753B" w14:textId="77777777" w:rsidR="00DB2220" w:rsidRDefault="00DB2220"/>
    <w:p w14:paraId="06E12C6F" w14:textId="77777777" w:rsidR="00DB2220" w:rsidRDefault="00DB2220"/>
    <w:p w14:paraId="07724331" w14:textId="77777777" w:rsidR="00DB2220" w:rsidRDefault="00DB2220"/>
    <w:p w14:paraId="4588705D" w14:textId="77777777" w:rsidR="00DB2220" w:rsidRDefault="00DB2220"/>
    <w:p w14:paraId="1E4B7727" w14:textId="77777777" w:rsidR="00DB2220" w:rsidRDefault="00DB2220"/>
    <w:p w14:paraId="5026E510" w14:textId="77777777" w:rsidR="00DB2220" w:rsidRDefault="00DB2220"/>
    <w:p w14:paraId="7F2E851A" w14:textId="77777777" w:rsidR="00DB2220" w:rsidRDefault="00DB2220"/>
    <w:p w14:paraId="36B54509" w14:textId="77777777" w:rsidR="00DB2220" w:rsidRDefault="00DB2220"/>
    <w:p w14:paraId="63263738" w14:textId="77777777" w:rsidR="00DB2220" w:rsidRDefault="00DB2220"/>
    <w:p w14:paraId="4C214E16" w14:textId="77777777" w:rsidR="00DB2220" w:rsidRDefault="00DB2220"/>
    <w:p w14:paraId="34BD8DAA" w14:textId="77777777" w:rsidR="00DB2220" w:rsidRDefault="00DB2220"/>
    <w:p w14:paraId="66F08D45" w14:textId="77777777" w:rsidR="00DB2220" w:rsidRDefault="00DB2220"/>
    <w:p w14:paraId="35687A17" w14:textId="77777777" w:rsidR="00DB2220" w:rsidRDefault="00DB2220"/>
    <w:p w14:paraId="04209F06" w14:textId="77777777" w:rsidR="00DB2220" w:rsidRDefault="00DB2220"/>
    <w:p w14:paraId="72815469" w14:textId="77777777" w:rsidR="00DB2220" w:rsidRDefault="00DB2220"/>
    <w:p w14:paraId="669038ED" w14:textId="77777777" w:rsidR="00DB2220" w:rsidRDefault="00DB2220"/>
    <w:p w14:paraId="45E4D4CF" w14:textId="77777777" w:rsidR="00DB2220" w:rsidRDefault="00DB2220"/>
    <w:p w14:paraId="76C4D493" w14:textId="77777777" w:rsidR="00DB2220" w:rsidRDefault="00DB2220"/>
    <w:p w14:paraId="781C0143" w14:textId="77777777" w:rsidR="00DB2220" w:rsidRDefault="00DB2220"/>
    <w:p w14:paraId="65695CE6" w14:textId="77777777" w:rsidR="00DB2220" w:rsidRDefault="00DB2220"/>
    <w:p w14:paraId="161DE39C" w14:textId="77777777" w:rsidR="00DB2220" w:rsidRDefault="00DB2220"/>
    <w:p w14:paraId="13B19B69" w14:textId="77777777" w:rsidR="00DB2220" w:rsidRDefault="00DB2220"/>
    <w:p w14:paraId="1FA3C66A" w14:textId="77777777" w:rsidR="00DB2220" w:rsidRDefault="00DB2220"/>
    <w:p w14:paraId="68FF9DFB" w14:textId="77777777" w:rsidR="00DB2220" w:rsidRDefault="00DB2220"/>
    <w:p w14:paraId="315C9F58" w14:textId="77777777" w:rsidR="00DB2220" w:rsidRDefault="00DB2220"/>
    <w:p w14:paraId="4959C1CB" w14:textId="77777777" w:rsidR="00DB2220" w:rsidRDefault="00DB2220"/>
    <w:p w14:paraId="136C65E3" w14:textId="77777777" w:rsidR="00DB2220" w:rsidRDefault="00DB2220"/>
    <w:p w14:paraId="408D6079" w14:textId="77777777" w:rsidR="00DB2220" w:rsidRDefault="00DB2220"/>
    <w:p w14:paraId="0ABAE5D7" w14:textId="77777777" w:rsidR="00DB2220" w:rsidRDefault="00DB2220" w:rsidP="00DB2220">
      <w:pPr>
        <w:rPr>
          <w:rFonts w:asciiTheme="minorHAnsi" w:hAnsiTheme="minorHAnsi" w:cstheme="minorHAnsi"/>
        </w:rPr>
      </w:pPr>
    </w:p>
    <w:p w14:paraId="3F102174" w14:textId="77777777" w:rsidR="00DB2220" w:rsidRDefault="00DB2220" w:rsidP="00DB2220">
      <w:pPr>
        <w:rPr>
          <w:rFonts w:asciiTheme="minorHAnsi" w:hAnsiTheme="minorHAnsi" w:cstheme="minorHAnsi"/>
        </w:rPr>
      </w:pPr>
    </w:p>
    <w:p w14:paraId="68E02964" w14:textId="28248ED1" w:rsidR="00DB2220" w:rsidRPr="000C1D31" w:rsidRDefault="00486579" w:rsidP="00DB2220">
      <w:pPr>
        <w:rPr>
          <w:rFonts w:asciiTheme="minorHAnsi" w:hAnsiTheme="minorHAnsi" w:cstheme="minorHAnsi"/>
        </w:rPr>
      </w:pPr>
      <w:r>
        <w:rPr>
          <w:rFonts w:asciiTheme="minorHAnsi" w:hAnsiTheme="minorHAnsi" w:cstheme="minorHAnsi"/>
        </w:rPr>
        <w:t>Jasper Spillenaar</w:t>
      </w:r>
    </w:p>
    <w:p w14:paraId="7AA0E1C1" w14:textId="133FD6B7" w:rsidR="00DB2220" w:rsidRPr="000C1D31" w:rsidRDefault="00486579" w:rsidP="00DB2220">
      <w:pPr>
        <w:rPr>
          <w:rFonts w:asciiTheme="minorHAnsi" w:hAnsiTheme="minorHAnsi" w:cstheme="minorHAnsi"/>
        </w:rPr>
      </w:pPr>
      <w:r>
        <w:rPr>
          <w:rFonts w:asciiTheme="minorHAnsi" w:hAnsiTheme="minorHAnsi" w:cstheme="minorHAnsi"/>
        </w:rPr>
        <w:t>18-6-2019</w:t>
      </w:r>
    </w:p>
    <w:p w14:paraId="09018FB2" w14:textId="0E222E20" w:rsidR="00DB2220" w:rsidRDefault="00486579" w:rsidP="00DB2220">
      <w:r>
        <w:rPr>
          <w:rFonts w:asciiTheme="minorHAnsi" w:hAnsiTheme="minorHAnsi" w:cstheme="minorHAnsi"/>
        </w:rPr>
        <w:t>1.0</w:t>
      </w:r>
    </w:p>
    <w:p w14:paraId="1BF24668" w14:textId="77777777" w:rsidR="00DB2220" w:rsidRDefault="00DB2220">
      <w:pPr>
        <w:tabs>
          <w:tab w:val="clear" w:pos="709"/>
        </w:tabs>
        <w:suppressAutoHyphens w:val="0"/>
        <w:spacing w:after="200" w:line="276" w:lineRule="auto"/>
      </w:pPr>
      <w:r>
        <w:br w:type="page"/>
      </w:r>
    </w:p>
    <w:p w14:paraId="3883B3BC" w14:textId="77777777"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14:paraId="2F9316BA" w14:textId="77777777" w:rsidR="00DB2220" w:rsidRDefault="00DB2220">
      <w:pPr>
        <w:tabs>
          <w:tab w:val="clear" w:pos="709"/>
        </w:tabs>
        <w:suppressAutoHyphens w:val="0"/>
        <w:spacing w:after="200" w:line="276" w:lineRule="auto"/>
        <w:rPr>
          <w:rFonts w:asciiTheme="minorHAnsi" w:hAnsiTheme="minorHAnsi" w:cstheme="minorHAnsi"/>
          <w:b/>
          <w:sz w:val="22"/>
          <w:szCs w:val="22"/>
        </w:rPr>
      </w:pPr>
      <w:bookmarkStart w:id="0" w:name="_GoBack"/>
      <w:bookmarkEnd w:id="0"/>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14:paraId="38DBB8D5" w14:textId="77777777" w:rsidR="00DB2220" w:rsidRDefault="00DB2220">
          <w:pPr>
            <w:pStyle w:val="Kopvaninhoudsopgave"/>
          </w:pPr>
        </w:p>
        <w:p w14:paraId="604EA65C" w14:textId="7A47CE06"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Samenvatting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14:paraId="4450EF3D" w14:textId="1F988F21" w:rsidR="00DB2220" w:rsidRPr="00DB2220" w:rsidRDefault="00434FD4">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6FF6CC80" w14:textId="30E06577" w:rsidR="00DB2220" w:rsidRPr="00DB2220" w:rsidRDefault="00434FD4">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6A10466E" w14:textId="25FF90BB" w:rsidR="00DB2220" w:rsidRPr="00DB2220" w:rsidRDefault="00434FD4">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0D6AD496" w14:textId="10BAF2F3" w:rsidR="00DB2220" w:rsidRPr="00DB2220" w:rsidRDefault="00434FD4">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566A442D" w14:textId="34EE1963" w:rsidR="00DB2220" w:rsidRPr="00DB2220" w:rsidRDefault="00434FD4">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5C64957" w14:textId="3A85C24B" w:rsidR="00DB2220" w:rsidRPr="00DB2220" w:rsidRDefault="00434FD4">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62F86406" w14:textId="18A4F089" w:rsidR="00DB2220" w:rsidRPr="00DB2220" w:rsidRDefault="00434FD4">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6E2216B7" w14:textId="7E4AB407" w:rsidR="00DB2220" w:rsidRPr="00DB2220" w:rsidRDefault="00434FD4">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2CCE50D6" w14:textId="3FEB5F38" w:rsidR="00DB2220" w:rsidRPr="00DB2220" w:rsidRDefault="00434FD4">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01FFDA04" w14:textId="447297AE" w:rsidR="00DB2220" w:rsidRPr="00DB2220" w:rsidRDefault="00434FD4">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F5B8EBD" w14:textId="3B839E9C" w:rsidR="00DB2220" w:rsidRPr="00DB2220" w:rsidRDefault="00434FD4">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067FC6DA" w14:textId="28F15537" w:rsidR="00DB2220" w:rsidRPr="00DB2220" w:rsidRDefault="00434FD4">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6EFC49AC" w14:textId="5EC20B1E" w:rsidR="00DB2220" w:rsidRPr="00DB2220" w:rsidRDefault="00434FD4">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14:paraId="5FA33954" w14:textId="5DF07119" w:rsidR="00DB2220" w:rsidRPr="00DB2220" w:rsidRDefault="00434FD4">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B5325D">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14:paraId="13DB3072" w14:textId="77777777" w:rsidR="00DB2220" w:rsidRDefault="00DB2220">
          <w:r>
            <w:rPr>
              <w:b/>
              <w:bCs/>
            </w:rPr>
            <w:fldChar w:fldCharType="end"/>
          </w:r>
        </w:p>
      </w:sdtContent>
    </w:sdt>
    <w:p w14:paraId="5ADE5297" w14:textId="77777777"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1E134825" w14:textId="77777777" w:rsidR="00DB2220" w:rsidRPr="00DB2220" w:rsidRDefault="00DB2220" w:rsidP="00DB2220">
      <w:pPr>
        <w:pStyle w:val="Kop1"/>
        <w:pageBreakBefore/>
        <w:jc w:val="left"/>
        <w:rPr>
          <w:rFonts w:asciiTheme="minorHAnsi" w:hAnsiTheme="minorHAnsi" w:cstheme="minorHAnsi"/>
          <w:color w:val="000000" w:themeColor="text1"/>
        </w:rPr>
      </w:pPr>
      <w:bookmarkStart w:id="1" w:name="_Toc401261380"/>
      <w:r w:rsidRPr="00DB2220">
        <w:rPr>
          <w:rFonts w:asciiTheme="minorHAnsi" w:hAnsiTheme="minorHAnsi" w:cstheme="minorHAnsi"/>
          <w:color w:val="000000" w:themeColor="text1"/>
          <w:sz w:val="32"/>
        </w:rPr>
        <w:lastRenderedPageBreak/>
        <w:t>1 Samenvatting</w:t>
      </w:r>
      <w:bookmarkEnd w:id="1"/>
    </w:p>
    <w:p w14:paraId="64C36C63" w14:textId="77777777" w:rsidR="00DB2220" w:rsidRPr="00DB2220" w:rsidRDefault="00DB2220" w:rsidP="00DB2220">
      <w:pPr>
        <w:rPr>
          <w:rFonts w:asciiTheme="minorHAnsi" w:hAnsiTheme="minorHAnsi" w:cstheme="minorHAnsi"/>
          <w:color w:val="000000" w:themeColor="text1"/>
        </w:rPr>
      </w:pPr>
    </w:p>
    <w:p w14:paraId="3821ED9A" w14:textId="77777777"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2" w:name="__RefHeading__393_1396799281"/>
      <w:bookmarkStart w:id="3" w:name="_Toc312869847"/>
      <w:bookmarkStart w:id="4" w:name="_Toc401261381"/>
      <w:bookmarkEnd w:id="2"/>
      <w:bookmarkEnd w:id="3"/>
      <w:r w:rsidRPr="00DB2220">
        <w:rPr>
          <w:rFonts w:asciiTheme="minorHAnsi" w:hAnsiTheme="minorHAnsi" w:cstheme="minorHAnsi"/>
          <w:color w:val="000000" w:themeColor="text1"/>
        </w:rPr>
        <w:t>1.1 Samenvatting voor de klant</w:t>
      </w:r>
      <w:bookmarkEnd w:id="4"/>
    </w:p>
    <w:p w14:paraId="08A50C68" w14:textId="35D8E0B9"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sidR="007F6042">
        <w:rPr>
          <w:rFonts w:asciiTheme="minorHAnsi" w:hAnsiTheme="minorHAnsi" w:cstheme="minorHAnsi"/>
          <w:color w:val="000000" w:themeColor="text1"/>
          <w:sz w:val="22"/>
          <w:szCs w:val="22"/>
        </w:rPr>
        <w:t xml:space="preserve">La </w:t>
      </w:r>
      <w:proofErr w:type="spellStart"/>
      <w:r w:rsidR="007F6042">
        <w:rPr>
          <w:rFonts w:asciiTheme="minorHAnsi" w:hAnsiTheme="minorHAnsi" w:cstheme="minorHAnsi"/>
          <w:color w:val="000000" w:themeColor="text1"/>
          <w:sz w:val="22"/>
          <w:szCs w:val="22"/>
        </w:rPr>
        <w:t>Casserai</w:t>
      </w:r>
      <w:proofErr w:type="spellEnd"/>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14:paraId="3ED9B4FE" w14:textId="77777777" w:rsidR="00DB2220" w:rsidRPr="00DB2220" w:rsidRDefault="00DB2220" w:rsidP="00DB2220">
      <w:pPr>
        <w:rPr>
          <w:rFonts w:asciiTheme="minorHAnsi" w:hAnsiTheme="minorHAnsi" w:cstheme="minorHAnsi"/>
          <w:color w:val="000000" w:themeColor="text1"/>
        </w:rPr>
      </w:pPr>
    </w:p>
    <w:p w14:paraId="41014B7D" w14:textId="77777777"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5" w:name="__RefHeading__395_1396799281"/>
      <w:bookmarkStart w:id="6" w:name="_Toc312869848"/>
      <w:bookmarkStart w:id="7" w:name="_Toc401261382"/>
      <w:bookmarkEnd w:id="5"/>
      <w:bookmarkEnd w:id="6"/>
      <w:r w:rsidRPr="00DB2220">
        <w:rPr>
          <w:rFonts w:asciiTheme="minorHAnsi" w:hAnsiTheme="minorHAnsi" w:cstheme="minorHAnsi"/>
          <w:color w:val="000000" w:themeColor="text1"/>
        </w:rPr>
        <w:t>1.2 Versiebeheer</w:t>
      </w:r>
      <w:bookmarkEnd w:id="7"/>
    </w:p>
    <w:tbl>
      <w:tblPr>
        <w:tblW w:w="5000" w:type="pct"/>
        <w:tblLook w:val="0000" w:firstRow="0" w:lastRow="0" w:firstColumn="0" w:lastColumn="0" w:noHBand="0" w:noVBand="0"/>
      </w:tblPr>
      <w:tblGrid>
        <w:gridCol w:w="775"/>
        <w:gridCol w:w="1042"/>
        <w:gridCol w:w="1025"/>
        <w:gridCol w:w="1412"/>
        <w:gridCol w:w="5034"/>
      </w:tblGrid>
      <w:tr w:rsidR="00DB2220" w:rsidRPr="00DB2220" w14:paraId="71A5F3AB" w14:textId="77777777" w:rsidTr="00CD1504">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69B9E4BB"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561" w:type="pct"/>
            <w:tcBorders>
              <w:top w:val="single" w:sz="4" w:space="0" w:color="000000"/>
              <w:left w:val="single" w:sz="4" w:space="0" w:color="000000"/>
              <w:bottom w:val="single" w:sz="4" w:space="0" w:color="000000"/>
              <w:right w:val="single" w:sz="4" w:space="0" w:color="000000"/>
            </w:tcBorders>
            <w:shd w:val="clear" w:color="auto" w:fill="FFFFFF"/>
          </w:tcPr>
          <w:p w14:paraId="1B88D079"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52" w:type="pct"/>
            <w:tcBorders>
              <w:top w:val="single" w:sz="4" w:space="0" w:color="000000"/>
              <w:left w:val="single" w:sz="4" w:space="0" w:color="000000"/>
              <w:bottom w:val="single" w:sz="4" w:space="0" w:color="000000"/>
              <w:right w:val="single" w:sz="4" w:space="0" w:color="000000"/>
            </w:tcBorders>
            <w:shd w:val="clear" w:color="auto" w:fill="FFFFFF"/>
          </w:tcPr>
          <w:p w14:paraId="6AB27311"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760" w:type="pct"/>
            <w:tcBorders>
              <w:top w:val="single" w:sz="4" w:space="0" w:color="000000"/>
              <w:left w:val="single" w:sz="4" w:space="0" w:color="000000"/>
              <w:bottom w:val="single" w:sz="4" w:space="0" w:color="000000"/>
              <w:right w:val="single" w:sz="4" w:space="0" w:color="000000"/>
            </w:tcBorders>
            <w:shd w:val="clear" w:color="auto" w:fill="FFFFFF"/>
          </w:tcPr>
          <w:p w14:paraId="5AF54D75"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10" w:type="pct"/>
            <w:tcBorders>
              <w:top w:val="single" w:sz="4" w:space="0" w:color="000000"/>
              <w:left w:val="single" w:sz="4" w:space="0" w:color="000000"/>
              <w:bottom w:val="single" w:sz="4" w:space="0" w:color="000000"/>
              <w:right w:val="single" w:sz="4" w:space="0" w:color="000000"/>
            </w:tcBorders>
            <w:shd w:val="clear" w:color="auto" w:fill="FFFFFF"/>
          </w:tcPr>
          <w:p w14:paraId="0FA96C21"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14:paraId="5E5CF9EB" w14:textId="77777777" w:rsidTr="00CD1504">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0681E47B" w14:textId="52259867" w:rsidR="00DB2220" w:rsidRPr="00DB2220" w:rsidRDefault="007F6042"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p>
        </w:tc>
        <w:tc>
          <w:tcPr>
            <w:tcW w:w="561" w:type="pct"/>
            <w:tcBorders>
              <w:top w:val="single" w:sz="4" w:space="0" w:color="000000"/>
              <w:left w:val="single" w:sz="4" w:space="0" w:color="000000"/>
              <w:bottom w:val="single" w:sz="4" w:space="0" w:color="000000"/>
              <w:right w:val="single" w:sz="4" w:space="0" w:color="000000"/>
            </w:tcBorders>
            <w:shd w:val="clear" w:color="auto" w:fill="FFFFFF"/>
          </w:tcPr>
          <w:p w14:paraId="4026F1D0" w14:textId="12582485" w:rsidR="00DB2220" w:rsidRPr="00DB2220" w:rsidRDefault="007F6042"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Definitief</w:t>
            </w:r>
          </w:p>
        </w:tc>
        <w:tc>
          <w:tcPr>
            <w:tcW w:w="552" w:type="pct"/>
            <w:tcBorders>
              <w:top w:val="single" w:sz="4" w:space="0" w:color="000000"/>
              <w:left w:val="single" w:sz="4" w:space="0" w:color="000000"/>
              <w:bottom w:val="single" w:sz="4" w:space="0" w:color="000000"/>
              <w:right w:val="single" w:sz="4" w:space="0" w:color="000000"/>
            </w:tcBorders>
            <w:shd w:val="clear" w:color="auto" w:fill="FFFFFF"/>
          </w:tcPr>
          <w:p w14:paraId="31179C12" w14:textId="362F17CD" w:rsidR="00DB2220" w:rsidRPr="00DB2220" w:rsidRDefault="007F6042"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18-6-2019</w:t>
            </w:r>
          </w:p>
        </w:tc>
        <w:tc>
          <w:tcPr>
            <w:tcW w:w="760" w:type="pct"/>
            <w:tcBorders>
              <w:top w:val="single" w:sz="4" w:space="0" w:color="000000"/>
              <w:left w:val="single" w:sz="4" w:space="0" w:color="000000"/>
              <w:bottom w:val="single" w:sz="4" w:space="0" w:color="000000"/>
              <w:right w:val="single" w:sz="4" w:space="0" w:color="000000"/>
            </w:tcBorders>
            <w:shd w:val="clear" w:color="auto" w:fill="FFFFFF"/>
          </w:tcPr>
          <w:p w14:paraId="71CB1A67" w14:textId="612D663C" w:rsidR="00DB2220" w:rsidRPr="00DB2220" w:rsidRDefault="007F6042"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Jasper Spillenaar</w:t>
            </w:r>
          </w:p>
        </w:tc>
        <w:tc>
          <w:tcPr>
            <w:tcW w:w="2710" w:type="pct"/>
            <w:tcBorders>
              <w:top w:val="single" w:sz="4" w:space="0" w:color="000000"/>
              <w:left w:val="single" w:sz="4" w:space="0" w:color="000000"/>
              <w:bottom w:val="single" w:sz="4" w:space="0" w:color="000000"/>
              <w:right w:val="single" w:sz="4" w:space="0" w:color="000000"/>
            </w:tcBorders>
            <w:shd w:val="clear" w:color="auto" w:fill="FFFFFF"/>
          </w:tcPr>
          <w:p w14:paraId="17C0E6A5" w14:textId="1F1FECA5" w:rsidR="00DB2220" w:rsidRPr="007F6042" w:rsidRDefault="007F6042" w:rsidP="008954AD">
            <w:pPr>
              <w:rPr>
                <w:rFonts w:asciiTheme="minorHAnsi" w:hAnsiTheme="minorHAnsi" w:cstheme="minorHAnsi"/>
                <w:color w:val="000000" w:themeColor="text1"/>
                <w:sz w:val="22"/>
                <w:szCs w:val="22"/>
                <w:lang w:val="fr-FR"/>
              </w:rPr>
            </w:pPr>
            <w:proofErr w:type="spellStart"/>
            <w:r w:rsidRPr="007F6042">
              <w:rPr>
                <w:rFonts w:asciiTheme="minorHAnsi" w:hAnsiTheme="minorHAnsi" w:cstheme="minorHAnsi"/>
                <w:color w:val="000000" w:themeColor="text1"/>
                <w:sz w:val="22"/>
                <w:szCs w:val="22"/>
                <w:lang w:val="fr-FR"/>
              </w:rPr>
              <w:t>Maken</w:t>
            </w:r>
            <w:proofErr w:type="spellEnd"/>
            <w:r w:rsidRPr="007F6042">
              <w:rPr>
                <w:rFonts w:asciiTheme="minorHAnsi" w:hAnsiTheme="minorHAnsi" w:cstheme="minorHAnsi"/>
                <w:color w:val="000000" w:themeColor="text1"/>
                <w:sz w:val="22"/>
                <w:szCs w:val="22"/>
                <w:lang w:val="fr-FR"/>
              </w:rPr>
              <w:t xml:space="preserve"> </w:t>
            </w:r>
            <w:proofErr w:type="spellStart"/>
            <w:r w:rsidRPr="007F6042">
              <w:rPr>
                <w:rFonts w:asciiTheme="minorHAnsi" w:hAnsiTheme="minorHAnsi" w:cstheme="minorHAnsi"/>
                <w:color w:val="000000" w:themeColor="text1"/>
                <w:sz w:val="22"/>
                <w:szCs w:val="22"/>
                <w:lang w:val="fr-FR"/>
              </w:rPr>
              <w:t>Informatiebehoefte</w:t>
            </w:r>
            <w:proofErr w:type="spellEnd"/>
          </w:p>
        </w:tc>
      </w:tr>
    </w:tbl>
    <w:p w14:paraId="039D0708" w14:textId="77777777" w:rsidR="00DB2220" w:rsidRPr="00DB2220" w:rsidRDefault="00DB2220" w:rsidP="00DB2220">
      <w:pPr>
        <w:rPr>
          <w:rFonts w:asciiTheme="minorHAnsi" w:hAnsiTheme="minorHAnsi" w:cstheme="minorHAnsi"/>
          <w:color w:val="000000" w:themeColor="text1"/>
        </w:rPr>
      </w:pPr>
    </w:p>
    <w:p w14:paraId="79B69151" w14:textId="77777777" w:rsidR="00DB2220" w:rsidRPr="00DB2220" w:rsidRDefault="00DB2220" w:rsidP="00DB2220">
      <w:pPr>
        <w:rPr>
          <w:rFonts w:asciiTheme="minorHAnsi" w:hAnsiTheme="minorHAnsi" w:cstheme="minorHAnsi"/>
          <w:color w:val="000000" w:themeColor="text1"/>
        </w:rPr>
      </w:pPr>
    </w:p>
    <w:p w14:paraId="6BF1D472" w14:textId="77777777"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8" w:name="__RefHeading__397_1396799281"/>
      <w:bookmarkStart w:id="9" w:name="_Toc312869849"/>
      <w:bookmarkStart w:id="10" w:name="_Toc401261383"/>
      <w:bookmarkEnd w:id="8"/>
      <w:bookmarkEnd w:id="9"/>
      <w:r w:rsidRPr="00DB2220">
        <w:rPr>
          <w:rFonts w:asciiTheme="minorHAnsi" w:hAnsiTheme="minorHAnsi" w:cstheme="minorHAnsi"/>
          <w:color w:val="000000" w:themeColor="text1"/>
        </w:rPr>
        <w:t>1.3 Verzendlijst</w:t>
      </w:r>
      <w:bookmarkEnd w:id="10"/>
    </w:p>
    <w:p w14:paraId="37701BB7" w14:textId="77777777"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14:paraId="625AC4BC" w14:textId="78431BD7" w:rsidR="00DB2220" w:rsidRPr="00DB2220" w:rsidRDefault="00486579" w:rsidP="00DB2220">
      <w:pPr>
        <w:rPr>
          <w:rFonts w:asciiTheme="minorHAnsi" w:hAnsiTheme="minorHAnsi" w:cstheme="minorHAnsi"/>
          <w:color w:val="000000" w:themeColor="text1"/>
        </w:rPr>
      </w:pPr>
      <w:r>
        <w:rPr>
          <w:rFonts w:asciiTheme="minorHAnsi" w:hAnsiTheme="minorHAnsi" w:cstheme="minorHAnsi"/>
          <w:color w:val="000000" w:themeColor="text1"/>
          <w:sz w:val="22"/>
          <w:szCs w:val="22"/>
        </w:rPr>
        <w:t>Henry Robben</w:t>
      </w:r>
    </w:p>
    <w:p w14:paraId="4F3A5B41" w14:textId="77777777" w:rsidR="00DB2220" w:rsidRPr="00DB2220" w:rsidRDefault="00DB2220" w:rsidP="00DB2220">
      <w:pPr>
        <w:rPr>
          <w:rFonts w:asciiTheme="minorHAnsi" w:hAnsiTheme="minorHAnsi" w:cstheme="minorHAnsi"/>
          <w:color w:val="000000" w:themeColor="text1"/>
        </w:rPr>
      </w:pPr>
    </w:p>
    <w:p w14:paraId="0CCBA93A" w14:textId="77777777" w:rsidR="00DB2220" w:rsidRPr="00DB2220" w:rsidRDefault="00DB2220" w:rsidP="00DB2220">
      <w:pPr>
        <w:rPr>
          <w:rFonts w:asciiTheme="minorHAnsi" w:hAnsiTheme="minorHAnsi" w:cstheme="minorHAnsi"/>
          <w:color w:val="000000" w:themeColor="text1"/>
        </w:rPr>
      </w:pPr>
    </w:p>
    <w:p w14:paraId="7C27DD06" w14:textId="77777777" w:rsidR="00DB2220" w:rsidRPr="00DB2220" w:rsidRDefault="00DB2220" w:rsidP="00DB2220">
      <w:pPr>
        <w:pStyle w:val="Kop1"/>
        <w:jc w:val="left"/>
        <w:rPr>
          <w:rFonts w:asciiTheme="minorHAnsi" w:hAnsiTheme="minorHAnsi" w:cstheme="minorHAnsi"/>
          <w:color w:val="000000" w:themeColor="text1"/>
        </w:rPr>
      </w:pPr>
      <w:bookmarkStart w:id="11" w:name="__RefHeading__399_1396799281"/>
      <w:bookmarkStart w:id="12" w:name="_Toc312869850"/>
      <w:bookmarkEnd w:id="11"/>
      <w:bookmarkEnd w:id="12"/>
      <w:r w:rsidRPr="00DB2220">
        <w:rPr>
          <w:rFonts w:asciiTheme="minorHAnsi" w:hAnsiTheme="minorHAnsi" w:cstheme="minorHAnsi"/>
          <w:color w:val="000000" w:themeColor="text1"/>
          <w:sz w:val="32"/>
        </w:rPr>
        <w:br w:type="page"/>
      </w:r>
      <w:bookmarkStart w:id="13" w:name="_Toc401261384"/>
      <w:r w:rsidRPr="00DB2220">
        <w:rPr>
          <w:rFonts w:asciiTheme="minorHAnsi" w:hAnsiTheme="minorHAnsi" w:cstheme="minorHAnsi"/>
          <w:color w:val="000000" w:themeColor="text1"/>
          <w:sz w:val="32"/>
        </w:rPr>
        <w:lastRenderedPageBreak/>
        <w:t>2. Inleiding</w:t>
      </w:r>
      <w:bookmarkEnd w:id="13"/>
    </w:p>
    <w:p w14:paraId="20572FE9" w14:textId="77777777" w:rsidR="00DB2220" w:rsidRPr="00DB2220" w:rsidRDefault="00DB2220" w:rsidP="00DB2220">
      <w:pPr>
        <w:rPr>
          <w:rFonts w:asciiTheme="minorHAnsi" w:hAnsiTheme="minorHAnsi" w:cstheme="minorHAnsi"/>
          <w:color w:val="000000" w:themeColor="text1"/>
        </w:rPr>
      </w:pPr>
    </w:p>
    <w:p w14:paraId="4BD5B385" w14:textId="77777777"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4" w:name="__RefHeading__401_1396799281"/>
      <w:bookmarkStart w:id="15" w:name="_Toc312869851"/>
      <w:bookmarkStart w:id="16" w:name="_Toc401261385"/>
      <w:bookmarkEnd w:id="14"/>
      <w:bookmarkEnd w:id="15"/>
      <w:r w:rsidRPr="00DB2220">
        <w:rPr>
          <w:rFonts w:asciiTheme="minorHAnsi" w:hAnsiTheme="minorHAnsi" w:cstheme="minorHAnsi"/>
          <w:color w:val="000000" w:themeColor="text1"/>
        </w:rPr>
        <w:t>2.1. Doelstelling</w:t>
      </w:r>
      <w:bookmarkEnd w:id="16"/>
    </w:p>
    <w:p w14:paraId="6054BFCB" w14:textId="1E71DF80" w:rsidR="00DB2220" w:rsidRPr="00DB2220" w:rsidRDefault="00486579" w:rsidP="00DB2220">
      <w:pPr>
        <w:rPr>
          <w:rFonts w:asciiTheme="minorHAnsi" w:hAnsiTheme="minorHAnsi" w:cstheme="minorHAnsi"/>
          <w:color w:val="000000" w:themeColor="text1"/>
        </w:rPr>
      </w:pPr>
      <w:r>
        <w:rPr>
          <w:rFonts w:asciiTheme="minorHAnsi" w:hAnsiTheme="minorHAnsi" w:cstheme="minorHAnsi"/>
          <w:color w:val="000000" w:themeColor="text1"/>
          <w:sz w:val="22"/>
        </w:rPr>
        <w:t>Een Hotel Website</w:t>
      </w:r>
      <w:r w:rsidR="00CD1504">
        <w:rPr>
          <w:rFonts w:asciiTheme="minorHAnsi" w:hAnsiTheme="minorHAnsi" w:cstheme="minorHAnsi"/>
          <w:color w:val="000000" w:themeColor="text1"/>
          <w:sz w:val="22"/>
        </w:rPr>
        <w:t xml:space="preserve"> maken</w:t>
      </w:r>
      <w:r>
        <w:rPr>
          <w:rFonts w:asciiTheme="minorHAnsi" w:hAnsiTheme="minorHAnsi" w:cstheme="minorHAnsi"/>
          <w:color w:val="000000" w:themeColor="text1"/>
          <w:sz w:val="22"/>
        </w:rPr>
        <w:t xml:space="preserve"> waar bestaande/nieuwe klanten hotelkamers kunnen boeken</w:t>
      </w:r>
      <w:r w:rsidR="00CD1504">
        <w:rPr>
          <w:rFonts w:asciiTheme="minorHAnsi" w:hAnsiTheme="minorHAnsi" w:cstheme="minorHAnsi"/>
          <w:color w:val="000000" w:themeColor="text1"/>
          <w:sz w:val="22"/>
        </w:rPr>
        <w:t>.</w:t>
      </w:r>
    </w:p>
    <w:p w14:paraId="2E4EBDB7" w14:textId="77777777" w:rsidR="00DB2220" w:rsidRPr="00DB2220" w:rsidRDefault="00DB2220" w:rsidP="00DB2220">
      <w:pPr>
        <w:rPr>
          <w:rFonts w:asciiTheme="minorHAnsi" w:hAnsiTheme="minorHAnsi" w:cstheme="minorHAnsi"/>
          <w:color w:val="000000" w:themeColor="text1"/>
        </w:rPr>
      </w:pPr>
    </w:p>
    <w:p w14:paraId="1DD0EFB2"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17" w:name="__RefHeading__403_1396799281"/>
      <w:bookmarkStart w:id="18" w:name="_Toc312869852"/>
      <w:bookmarkStart w:id="19" w:name="_Toc401261386"/>
      <w:bookmarkEnd w:id="17"/>
      <w:bookmarkEnd w:id="18"/>
      <w:r w:rsidRPr="00DB2220">
        <w:rPr>
          <w:rFonts w:asciiTheme="minorHAnsi" w:hAnsiTheme="minorHAnsi" w:cstheme="minorHAnsi"/>
          <w:color w:val="000000" w:themeColor="text1"/>
        </w:rPr>
        <w:t>2.2. Organisatie</w:t>
      </w:r>
      <w:bookmarkEnd w:id="19"/>
    </w:p>
    <w:p w14:paraId="4F1E0FB6" w14:textId="11966CED" w:rsidR="00DB2220" w:rsidRPr="00486579" w:rsidRDefault="00486579" w:rsidP="00486579">
      <w:pPr>
        <w:pStyle w:val="Geenafstand"/>
        <w:rPr>
          <w:rFonts w:asciiTheme="minorHAnsi" w:hAnsiTheme="minorHAnsi" w:cstheme="minorHAnsi"/>
          <w:sz w:val="22"/>
          <w:szCs w:val="22"/>
        </w:rPr>
      </w:pPr>
      <w:r w:rsidRPr="00486579">
        <w:rPr>
          <w:rFonts w:asciiTheme="minorHAnsi" w:hAnsiTheme="minorHAnsi" w:cstheme="minorHAnsi"/>
          <w:sz w:val="22"/>
          <w:szCs w:val="22"/>
        </w:rPr>
        <w:t xml:space="preserve">De opdrachtgever, de heer J.K. </w:t>
      </w:r>
      <w:proofErr w:type="spellStart"/>
      <w:r w:rsidRPr="00486579">
        <w:rPr>
          <w:rFonts w:asciiTheme="minorHAnsi" w:hAnsiTheme="minorHAnsi" w:cstheme="minorHAnsi"/>
          <w:sz w:val="22"/>
          <w:szCs w:val="22"/>
        </w:rPr>
        <w:t>Halstalie</w:t>
      </w:r>
      <w:proofErr w:type="spellEnd"/>
      <w:r w:rsidRPr="00486579">
        <w:rPr>
          <w:rFonts w:asciiTheme="minorHAnsi" w:hAnsiTheme="minorHAnsi" w:cstheme="minorHAnsi"/>
          <w:sz w:val="22"/>
          <w:szCs w:val="22"/>
        </w:rPr>
        <w:t xml:space="preserve">, bezit een hotel, genaamd </w:t>
      </w:r>
      <w:proofErr w:type="spellStart"/>
      <w:r w:rsidRPr="00486579">
        <w:rPr>
          <w:rFonts w:asciiTheme="minorHAnsi" w:hAnsiTheme="minorHAnsi" w:cstheme="minorHAnsi"/>
          <w:sz w:val="22"/>
          <w:szCs w:val="22"/>
        </w:rPr>
        <w:t>LaCaserai</w:t>
      </w:r>
      <w:proofErr w:type="spellEnd"/>
      <w:r w:rsidRPr="00486579">
        <w:rPr>
          <w:rFonts w:asciiTheme="minorHAnsi" w:hAnsiTheme="minorHAnsi" w:cstheme="minorHAnsi"/>
          <w:sz w:val="22"/>
          <w:szCs w:val="22"/>
        </w:rPr>
        <w:t xml:space="preserve">. De klandizie neemt af omdat ze niet met hun tijd zijn meegegaan via internet. Het hotel heeft 16 kamers die hij graag wil laten boeken via internet en daardoor is er aan automatisering niet te ontkomen. De heer J.K. </w:t>
      </w:r>
      <w:proofErr w:type="spellStart"/>
      <w:r w:rsidRPr="00486579">
        <w:rPr>
          <w:rFonts w:asciiTheme="minorHAnsi" w:hAnsiTheme="minorHAnsi" w:cstheme="minorHAnsi"/>
          <w:sz w:val="22"/>
          <w:szCs w:val="22"/>
        </w:rPr>
        <w:t>Halstalie</w:t>
      </w:r>
      <w:proofErr w:type="spellEnd"/>
      <w:r w:rsidRPr="00486579">
        <w:rPr>
          <w:rFonts w:asciiTheme="minorHAnsi" w:hAnsiTheme="minorHAnsi" w:cstheme="minorHAnsi"/>
          <w:sz w:val="22"/>
          <w:szCs w:val="22"/>
        </w:rPr>
        <w:t xml:space="preserve"> wil een website waarop klanten kamers kunnen boeken, vooruit kunnen betalen, meteen dus kunnen vaststellen of er een kamer beschikbaar is.</w:t>
      </w:r>
    </w:p>
    <w:p w14:paraId="52DD7C0A" w14:textId="77777777" w:rsidR="00486579" w:rsidRPr="00486579" w:rsidRDefault="00486579" w:rsidP="00486579">
      <w:pPr>
        <w:pStyle w:val="Geenafstand"/>
        <w:rPr>
          <w:rFonts w:asciiTheme="minorHAnsi" w:hAnsiTheme="minorHAnsi" w:cstheme="minorHAnsi"/>
          <w:color w:val="000000" w:themeColor="text1"/>
        </w:rPr>
      </w:pPr>
    </w:p>
    <w:p w14:paraId="4F4D895D"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20" w:name="__RefHeading__405_1396799281"/>
      <w:bookmarkStart w:id="21" w:name="_Toc312869853"/>
      <w:bookmarkStart w:id="22" w:name="_Toc401261387"/>
      <w:bookmarkEnd w:id="20"/>
      <w:bookmarkEnd w:id="21"/>
      <w:r w:rsidRPr="00DB2220">
        <w:rPr>
          <w:rFonts w:asciiTheme="minorHAnsi" w:hAnsiTheme="minorHAnsi" w:cstheme="minorHAnsi"/>
          <w:color w:val="000000" w:themeColor="text1"/>
        </w:rPr>
        <w:t>2.3 Technische aspecten</w:t>
      </w:r>
      <w:bookmarkEnd w:id="22"/>
    </w:p>
    <w:p w14:paraId="29D1DE3C" w14:textId="55754D2C" w:rsidR="00DB2220" w:rsidRPr="00486579" w:rsidRDefault="00486579" w:rsidP="00486579">
      <w:pPr>
        <w:pStyle w:val="Geenafstand"/>
        <w:rPr>
          <w:rFonts w:asciiTheme="minorHAnsi" w:hAnsiTheme="minorHAnsi" w:cstheme="minorHAnsi"/>
          <w:color w:val="000000" w:themeColor="text1"/>
          <w:sz w:val="22"/>
          <w:szCs w:val="22"/>
        </w:rPr>
      </w:pPr>
      <w:r w:rsidRPr="00486579">
        <w:rPr>
          <w:rFonts w:asciiTheme="minorHAnsi" w:hAnsiTheme="minorHAnsi" w:cstheme="minorHAnsi"/>
          <w:sz w:val="22"/>
          <w:szCs w:val="22"/>
        </w:rPr>
        <w:t xml:space="preserve">Op de hoofdpagina van de website wil de J.K. </w:t>
      </w:r>
      <w:proofErr w:type="spellStart"/>
      <w:r w:rsidRPr="00486579">
        <w:rPr>
          <w:rFonts w:asciiTheme="minorHAnsi" w:hAnsiTheme="minorHAnsi" w:cstheme="minorHAnsi"/>
          <w:sz w:val="22"/>
          <w:szCs w:val="22"/>
        </w:rPr>
        <w:t>Halstalie</w:t>
      </w:r>
      <w:proofErr w:type="spellEnd"/>
      <w:r w:rsidRPr="00486579">
        <w:rPr>
          <w:rFonts w:asciiTheme="minorHAnsi" w:hAnsiTheme="minorHAnsi" w:cstheme="minorHAnsi"/>
          <w:sz w:val="22"/>
          <w:szCs w:val="22"/>
        </w:rPr>
        <w:t xml:space="preserve"> een foto van het hotel en een mooie kamer uit het hotel. Verder moeten bestaande en toekomstige klanten kamers kunnen boeken. Een factuur moet na het bestellen getoond worden, zodat de klant weet hoeveel betaald moet worden daarna is de kamer gereserveerd. Op de contactpagina komt een foto van het hotel plus de adres gegevens en een invul formulier om contact te leggen. De klant kan zijn factuur altijd terug opvragen met een inlog naam en password. De medewerkers kunnen totaaloverzichten opvragen over alle kamers en alle klanten</w:t>
      </w:r>
      <w:r w:rsidR="00DB2220" w:rsidRPr="00486579">
        <w:rPr>
          <w:rFonts w:asciiTheme="minorHAnsi" w:hAnsiTheme="minorHAnsi" w:cstheme="minorHAnsi"/>
          <w:color w:val="000000" w:themeColor="text1"/>
          <w:sz w:val="22"/>
          <w:szCs w:val="22"/>
        </w:rPr>
        <w:t xml:space="preserve"> </w:t>
      </w:r>
    </w:p>
    <w:p w14:paraId="73476881" w14:textId="77777777" w:rsidR="00DB2220" w:rsidRPr="00DB2220" w:rsidRDefault="00DB2220" w:rsidP="00DB2220">
      <w:pPr>
        <w:rPr>
          <w:rFonts w:asciiTheme="minorHAnsi" w:hAnsiTheme="minorHAnsi" w:cstheme="minorHAnsi"/>
          <w:color w:val="000000" w:themeColor="text1"/>
        </w:rPr>
      </w:pPr>
    </w:p>
    <w:p w14:paraId="15810C5C" w14:textId="77777777" w:rsidR="00DB2220" w:rsidRPr="00DB2220" w:rsidRDefault="00DB2220" w:rsidP="00DB2220">
      <w:pPr>
        <w:pStyle w:val="Kop1"/>
        <w:jc w:val="left"/>
        <w:rPr>
          <w:rFonts w:asciiTheme="minorHAnsi" w:hAnsiTheme="minorHAnsi" w:cstheme="minorHAnsi"/>
          <w:color w:val="000000" w:themeColor="text1"/>
        </w:rPr>
      </w:pPr>
      <w:bookmarkStart w:id="23" w:name="__RefHeading__407_1396799281"/>
      <w:bookmarkStart w:id="24" w:name="_Toc312869854"/>
      <w:bookmarkStart w:id="25" w:name="_Toc401261388"/>
      <w:bookmarkEnd w:id="23"/>
      <w:bookmarkEnd w:id="24"/>
      <w:r w:rsidRPr="00DB2220">
        <w:rPr>
          <w:rFonts w:asciiTheme="minorHAnsi" w:hAnsiTheme="minorHAnsi" w:cstheme="minorHAnsi"/>
          <w:color w:val="000000" w:themeColor="text1"/>
          <w:sz w:val="32"/>
        </w:rPr>
        <w:t>3. Werkwijze in het project</w:t>
      </w:r>
      <w:bookmarkEnd w:id="25"/>
    </w:p>
    <w:p w14:paraId="12C3E3B1" w14:textId="0E085701" w:rsid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Beschrijf het project team  en de werkwijze tijdens het project weer.</w:t>
      </w:r>
    </w:p>
    <w:p w14:paraId="0002AE9C" w14:textId="01D128DF" w:rsidR="00DB2220" w:rsidRPr="00DB2220" w:rsidRDefault="00486579" w:rsidP="00DB2220">
      <w:pPr>
        <w:rPr>
          <w:rFonts w:asciiTheme="minorHAnsi" w:hAnsiTheme="minorHAnsi" w:cstheme="minorHAnsi"/>
          <w:color w:val="000000" w:themeColor="text1"/>
        </w:rPr>
      </w:pPr>
      <w:r>
        <w:rPr>
          <w:rFonts w:asciiTheme="minorHAnsi" w:hAnsiTheme="minorHAnsi" w:cstheme="minorHAnsi"/>
          <w:color w:val="000000" w:themeColor="text1"/>
          <w:sz w:val="22"/>
        </w:rPr>
        <w:t xml:space="preserve">Ik werk in dit project alleen. Ik begin met de basis opzetten. Vervolgens maar ik </w:t>
      </w:r>
      <w:proofErr w:type="spellStart"/>
      <w:r>
        <w:rPr>
          <w:rFonts w:asciiTheme="minorHAnsi" w:hAnsiTheme="minorHAnsi" w:cstheme="minorHAnsi"/>
          <w:color w:val="000000" w:themeColor="text1"/>
          <w:sz w:val="22"/>
        </w:rPr>
        <w:t>Crud</w:t>
      </w:r>
      <w:proofErr w:type="spellEnd"/>
      <w:r>
        <w:rPr>
          <w:rFonts w:asciiTheme="minorHAnsi" w:hAnsiTheme="minorHAnsi" w:cstheme="minorHAnsi"/>
          <w:color w:val="000000" w:themeColor="text1"/>
          <w:sz w:val="22"/>
        </w:rPr>
        <w:t xml:space="preserve"> systemen aan met vervolgens de benodigde functies. Tot slot stijl ik de website.</w:t>
      </w:r>
    </w:p>
    <w:p w14:paraId="01F137B8" w14:textId="77777777" w:rsidR="00DB2220" w:rsidRPr="00DB2220" w:rsidRDefault="00DB2220" w:rsidP="00DB2220">
      <w:pPr>
        <w:rPr>
          <w:rFonts w:asciiTheme="minorHAnsi" w:hAnsiTheme="minorHAnsi" w:cstheme="minorHAnsi"/>
          <w:color w:val="000000" w:themeColor="text1"/>
        </w:rPr>
      </w:pPr>
    </w:p>
    <w:p w14:paraId="1DF3454B" w14:textId="77777777" w:rsidR="00DB2220" w:rsidRPr="00DB2220" w:rsidRDefault="00DB2220" w:rsidP="00DB2220">
      <w:pPr>
        <w:pStyle w:val="Kop1"/>
        <w:jc w:val="left"/>
        <w:rPr>
          <w:rFonts w:asciiTheme="minorHAnsi" w:hAnsiTheme="minorHAnsi" w:cstheme="minorHAnsi"/>
          <w:color w:val="000000" w:themeColor="text1"/>
        </w:rPr>
      </w:pPr>
      <w:bookmarkStart w:id="26" w:name="__RefHeading__409_1396799281"/>
      <w:bookmarkStart w:id="27" w:name="_Toc312869855"/>
      <w:bookmarkStart w:id="28" w:name="_Toc401261389"/>
      <w:bookmarkEnd w:id="26"/>
      <w:bookmarkEnd w:id="27"/>
      <w:r w:rsidRPr="00DB2220">
        <w:rPr>
          <w:rFonts w:asciiTheme="minorHAnsi" w:hAnsiTheme="minorHAnsi" w:cstheme="minorHAnsi"/>
          <w:color w:val="000000" w:themeColor="text1"/>
          <w:sz w:val="32"/>
        </w:rPr>
        <w:t>4. Situatieschets onderzocht terrein</w:t>
      </w:r>
      <w:bookmarkEnd w:id="28"/>
    </w:p>
    <w:p w14:paraId="638330D0" w14:textId="43E74487" w:rsidR="00486579" w:rsidRDefault="00486579"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Foto op de hoofdpagina (2)</w:t>
      </w:r>
    </w:p>
    <w:p w14:paraId="1A3CC7C3" w14:textId="5C74FB9F" w:rsidR="00486579" w:rsidRDefault="00486579"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Kamers op de voorpagina (1)</w:t>
      </w:r>
    </w:p>
    <w:p w14:paraId="0EE5E6DF" w14:textId="0E1490A5" w:rsidR="00486579" w:rsidRDefault="00486579"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Klanten kunnen kamers boeken (1)</w:t>
      </w:r>
    </w:p>
    <w:p w14:paraId="45FDC582" w14:textId="20B1B74A" w:rsidR="00486579" w:rsidRDefault="00486579"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Factuur van de kamer (2)</w:t>
      </w:r>
    </w:p>
    <w:p w14:paraId="5CD14788" w14:textId="4E7B03F7" w:rsidR="00486579" w:rsidRDefault="00486579"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Inlogsysteem (1)</w:t>
      </w:r>
    </w:p>
    <w:p w14:paraId="6053FF95" w14:textId="17D56BC4" w:rsidR="00486579" w:rsidRPr="00DB2220" w:rsidRDefault="00486579" w:rsidP="00DB2220">
      <w:pPr>
        <w:rPr>
          <w:rFonts w:asciiTheme="minorHAnsi" w:hAnsiTheme="minorHAnsi" w:cstheme="minorHAnsi"/>
          <w:color w:val="000000" w:themeColor="text1"/>
        </w:rPr>
      </w:pPr>
      <w:r>
        <w:rPr>
          <w:rFonts w:asciiTheme="minorHAnsi" w:hAnsiTheme="minorHAnsi" w:cstheme="minorHAnsi"/>
          <w:color w:val="000000" w:themeColor="text1"/>
          <w:sz w:val="22"/>
        </w:rPr>
        <w:t>Medewerkers kunnen kamers/reserveringen zien (1)</w:t>
      </w:r>
    </w:p>
    <w:p w14:paraId="1DE11795" w14:textId="77777777" w:rsidR="00DB2220" w:rsidRPr="00DB2220" w:rsidRDefault="00DB2220" w:rsidP="00DB2220">
      <w:pPr>
        <w:rPr>
          <w:rFonts w:asciiTheme="minorHAnsi" w:hAnsiTheme="minorHAnsi" w:cstheme="minorHAnsi"/>
          <w:color w:val="000000" w:themeColor="text1"/>
        </w:rPr>
      </w:pPr>
    </w:p>
    <w:p w14:paraId="5F526753" w14:textId="77777777" w:rsidR="00DB2220" w:rsidRPr="00DB2220" w:rsidRDefault="00DB2220" w:rsidP="00DB2220">
      <w:pPr>
        <w:pStyle w:val="Kop1"/>
        <w:jc w:val="left"/>
        <w:rPr>
          <w:rFonts w:asciiTheme="minorHAnsi" w:hAnsiTheme="minorHAnsi" w:cstheme="minorHAnsi"/>
          <w:color w:val="000000" w:themeColor="text1"/>
        </w:rPr>
      </w:pPr>
      <w:bookmarkStart w:id="29" w:name="__RefHeading__411_1396799281"/>
      <w:bookmarkStart w:id="30" w:name="_Toc312869856"/>
      <w:bookmarkStart w:id="31" w:name="_Toc401261390"/>
      <w:bookmarkEnd w:id="29"/>
      <w:bookmarkEnd w:id="30"/>
      <w:r w:rsidRPr="00DB2220">
        <w:rPr>
          <w:rFonts w:asciiTheme="minorHAnsi" w:hAnsiTheme="minorHAnsi" w:cstheme="minorHAnsi"/>
          <w:color w:val="000000" w:themeColor="text1"/>
          <w:sz w:val="32"/>
        </w:rPr>
        <w:t>5. Informatie architectuur</w:t>
      </w:r>
      <w:bookmarkEnd w:id="31"/>
      <w:r w:rsidRPr="00DB2220">
        <w:rPr>
          <w:rFonts w:asciiTheme="minorHAnsi" w:hAnsiTheme="minorHAnsi" w:cstheme="minorHAnsi"/>
          <w:color w:val="000000" w:themeColor="text1"/>
          <w:sz w:val="32"/>
        </w:rPr>
        <w:t xml:space="preserve"> </w:t>
      </w:r>
    </w:p>
    <w:p w14:paraId="7752BDD4" w14:textId="2595966E" w:rsidR="00DB2220" w:rsidRPr="00DB2220" w:rsidRDefault="00486579"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Het is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omdat het alleen via internet te gebruiken moet worden.</w:t>
      </w:r>
    </w:p>
    <w:p w14:paraId="3C4976AF" w14:textId="77777777" w:rsidR="00DB2220" w:rsidRPr="00DB2220" w:rsidRDefault="00DB2220" w:rsidP="00DB2220">
      <w:pPr>
        <w:rPr>
          <w:rFonts w:asciiTheme="minorHAnsi" w:hAnsiTheme="minorHAnsi" w:cstheme="minorHAnsi"/>
          <w:color w:val="000000" w:themeColor="text1"/>
        </w:rPr>
      </w:pPr>
    </w:p>
    <w:p w14:paraId="695AFD66" w14:textId="77777777" w:rsidR="00DB2220" w:rsidRPr="00DB2220" w:rsidRDefault="00DB2220" w:rsidP="00DB2220">
      <w:pPr>
        <w:rPr>
          <w:rFonts w:asciiTheme="minorHAnsi" w:hAnsiTheme="minorHAnsi" w:cstheme="minorHAnsi"/>
          <w:color w:val="000000" w:themeColor="text1"/>
        </w:rPr>
      </w:pPr>
    </w:p>
    <w:p w14:paraId="62B82C7C"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32" w:name="__RefHeading__413_1396799281"/>
      <w:bookmarkStart w:id="33" w:name="_Toc312869857"/>
      <w:bookmarkStart w:id="34" w:name="_Toc401261391"/>
      <w:bookmarkEnd w:id="32"/>
      <w:bookmarkEnd w:id="33"/>
      <w:r w:rsidRPr="00DB2220">
        <w:rPr>
          <w:rFonts w:asciiTheme="minorHAnsi" w:hAnsiTheme="minorHAnsi" w:cstheme="minorHAnsi"/>
          <w:color w:val="000000" w:themeColor="text1"/>
        </w:rPr>
        <w:t>6 Plan van aanpak</w:t>
      </w:r>
      <w:bookmarkEnd w:id="34"/>
    </w:p>
    <w:p w14:paraId="4E8F899B" w14:textId="77777777" w:rsidR="00DB2220" w:rsidRPr="00DB2220" w:rsidRDefault="00DB2220" w:rsidP="00DB2220">
      <w:pPr>
        <w:rPr>
          <w:rFonts w:asciiTheme="minorHAnsi" w:hAnsiTheme="minorHAnsi" w:cstheme="minorHAnsi"/>
          <w:color w:val="000000" w:themeColor="text1"/>
        </w:rPr>
      </w:pPr>
    </w:p>
    <w:p w14:paraId="739EE31C" w14:textId="77777777"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35" w:name="__RefHeading__415_1396799281"/>
      <w:bookmarkStart w:id="36" w:name="_Toc312869858"/>
      <w:bookmarkStart w:id="37" w:name="_Toc401261392"/>
      <w:bookmarkEnd w:id="35"/>
      <w:bookmarkEnd w:id="36"/>
      <w:r w:rsidRPr="00DB2220">
        <w:rPr>
          <w:rFonts w:asciiTheme="minorHAnsi" w:hAnsiTheme="minorHAnsi" w:cstheme="minorHAnsi"/>
          <w:color w:val="000000" w:themeColor="text1"/>
        </w:rPr>
        <w:t>6.1 Op te leveren producten</w:t>
      </w:r>
      <w:bookmarkEnd w:id="37"/>
    </w:p>
    <w:p w14:paraId="269D4AF4" w14:textId="334AE0CB" w:rsidR="00486579" w:rsidRDefault="00486579" w:rsidP="00DB2220">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informatiebehoefte</w:t>
      </w:r>
    </w:p>
    <w:p w14:paraId="6FCD1D3E" w14:textId="76B8B24E"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functioneel ontwerp</w:t>
      </w:r>
    </w:p>
    <w:p w14:paraId="2AE7B42F"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technisch ontwerp</w:t>
      </w:r>
    </w:p>
    <w:p w14:paraId="15F82ED7"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realisatie/bouw van het systeem</w:t>
      </w:r>
    </w:p>
    <w:p w14:paraId="0615A3F6" w14:textId="77777777" w:rsidR="00DB2220" w:rsidRPr="00DB2220" w:rsidRDefault="00DB2220" w:rsidP="00DB2220">
      <w:pPr>
        <w:rPr>
          <w:rFonts w:asciiTheme="minorHAnsi" w:hAnsiTheme="minorHAnsi" w:cstheme="minorHAnsi"/>
          <w:color w:val="000000" w:themeColor="text1"/>
        </w:rPr>
      </w:pPr>
    </w:p>
    <w:p w14:paraId="02EF7CC5" w14:textId="77777777" w:rsidR="00373BF9" w:rsidRDefault="00373BF9"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p>
    <w:p w14:paraId="073FCB71" w14:textId="5019A583" w:rsidR="00DB2220" w:rsidRPr="00DB2220" w:rsidRDefault="00DB2220" w:rsidP="00DB2220">
      <w:pPr>
        <w:pStyle w:val="Kop2"/>
        <w:numPr>
          <w:ilvl w:val="1"/>
          <w:numId w:val="2"/>
        </w:numPr>
        <w:rPr>
          <w:rFonts w:asciiTheme="minorHAnsi" w:hAnsiTheme="minorHAnsi" w:cstheme="minorHAnsi"/>
          <w:color w:val="000000" w:themeColor="text1"/>
        </w:rPr>
      </w:pPr>
      <w:r w:rsidRPr="00DB2220">
        <w:rPr>
          <w:rFonts w:asciiTheme="minorHAnsi" w:hAnsiTheme="minorHAnsi" w:cstheme="minorHAnsi"/>
          <w:color w:val="000000" w:themeColor="text1"/>
        </w:rPr>
        <w:lastRenderedPageBreak/>
        <w:t>6.2 Planning</w:t>
      </w:r>
      <w:bookmarkEnd w:id="40"/>
    </w:p>
    <w:p w14:paraId="356C74EF" w14:textId="3242F439" w:rsidR="00DB2220" w:rsidRPr="00DB2220" w:rsidRDefault="00486579" w:rsidP="00DB2220">
      <w:pPr>
        <w:pStyle w:val="Plattetekst"/>
        <w:rPr>
          <w:rFonts w:asciiTheme="minorHAnsi" w:hAnsiTheme="minorHAnsi" w:cstheme="minorHAnsi"/>
          <w:color w:val="000000" w:themeColor="text1"/>
        </w:rPr>
      </w:pPr>
      <w:r>
        <w:rPr>
          <w:rFonts w:asciiTheme="minorHAnsi" w:hAnsiTheme="minorHAnsi" w:cstheme="minorHAnsi"/>
          <w:color w:val="000000" w:themeColor="text1"/>
        </w:rPr>
        <w:t>Er zijn 2 fases: Documentatie en realisatie. In de eerste fase word de documentatie gemaakt en in de tweede fase word de website ook daadwerkelijk gerealiseerd.</w:t>
      </w:r>
    </w:p>
    <w:p w14:paraId="1CCEC839" w14:textId="77777777" w:rsidR="00DB2220" w:rsidRPr="00DB2220" w:rsidRDefault="00DB2220" w:rsidP="00DB2220">
      <w:pPr>
        <w:pStyle w:val="Lijstalinea1"/>
        <w:rPr>
          <w:rFonts w:asciiTheme="minorHAnsi" w:hAnsiTheme="minorHAnsi" w:cstheme="minorHAnsi"/>
          <w:color w:val="000000" w:themeColor="text1"/>
        </w:rPr>
      </w:pPr>
    </w:p>
    <w:p w14:paraId="43E3EC8D"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t>6.3.Benodigde middelen</w:t>
      </w:r>
      <w:bookmarkEnd w:id="43"/>
    </w:p>
    <w:p w14:paraId="606E3045" w14:textId="13B22450" w:rsidR="005A09A0" w:rsidRDefault="005A09A0"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Windows Computer/laptop met internet.</w:t>
      </w:r>
    </w:p>
    <w:p w14:paraId="2BD5DBFD" w14:textId="7F852E79" w:rsidR="005A09A0" w:rsidRDefault="005A09A0" w:rsidP="00DB2220">
      <w:pPr>
        <w:rPr>
          <w:rFonts w:asciiTheme="minorHAnsi" w:hAnsiTheme="minorHAnsi" w:cstheme="minorHAnsi"/>
          <w:color w:val="000000" w:themeColor="text1"/>
          <w:sz w:val="22"/>
        </w:rPr>
      </w:pPr>
      <w:proofErr w:type="spellStart"/>
      <w:r>
        <w:rPr>
          <w:rFonts w:asciiTheme="minorHAnsi" w:hAnsiTheme="minorHAnsi" w:cstheme="minorHAnsi"/>
          <w:color w:val="000000" w:themeColor="text1"/>
          <w:sz w:val="22"/>
        </w:rPr>
        <w:t>Xampp</w:t>
      </w:r>
      <w:proofErr w:type="spellEnd"/>
      <w:r w:rsidR="00B5325D">
        <w:rPr>
          <w:rFonts w:asciiTheme="minorHAnsi" w:hAnsiTheme="minorHAnsi" w:cstheme="minorHAnsi"/>
          <w:color w:val="000000" w:themeColor="text1"/>
          <w:sz w:val="22"/>
        </w:rPr>
        <w:t>.</w:t>
      </w:r>
    </w:p>
    <w:p w14:paraId="19F6BFC2" w14:textId="700EB6BC" w:rsidR="00DB2220" w:rsidRPr="005A09A0" w:rsidRDefault="005A09A0" w:rsidP="00DB2220">
      <w:pPr>
        <w:rPr>
          <w:rFonts w:asciiTheme="minorHAnsi" w:hAnsiTheme="minorHAnsi" w:cstheme="minorHAnsi"/>
          <w:color w:val="000000" w:themeColor="text1"/>
          <w:sz w:val="22"/>
        </w:rPr>
      </w:pPr>
      <w:proofErr w:type="spellStart"/>
      <w:r>
        <w:rPr>
          <w:rFonts w:asciiTheme="minorHAnsi" w:hAnsiTheme="minorHAnsi" w:cstheme="minorHAnsi"/>
          <w:color w:val="000000" w:themeColor="text1"/>
          <w:sz w:val="22"/>
        </w:rPr>
        <w:t>Phpstorm</w:t>
      </w:r>
      <w:proofErr w:type="spellEnd"/>
      <w:r w:rsidR="00B5325D">
        <w:rPr>
          <w:rFonts w:asciiTheme="minorHAnsi" w:hAnsiTheme="minorHAnsi" w:cstheme="minorHAnsi"/>
          <w:color w:val="000000" w:themeColor="text1"/>
          <w:sz w:val="22"/>
        </w:rPr>
        <w:t>.</w:t>
      </w:r>
    </w:p>
    <w:sectPr w:rsidR="00DB2220" w:rsidRPr="005A09A0"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B0E84" w14:textId="77777777" w:rsidR="00434FD4" w:rsidRDefault="00434FD4" w:rsidP="00DB2220">
      <w:r>
        <w:separator/>
      </w:r>
    </w:p>
  </w:endnote>
  <w:endnote w:type="continuationSeparator" w:id="0">
    <w:p w14:paraId="06F7656D" w14:textId="77777777" w:rsidR="00434FD4" w:rsidRDefault="00434FD4"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B55F2" w14:textId="2E956B0E"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00486579">
      <w:rPr>
        <w:rFonts w:asciiTheme="minorHAnsi" w:hAnsiTheme="minorHAnsi" w:cstheme="minorHAnsi"/>
        <w:sz w:val="22"/>
        <w:szCs w:val="22"/>
      </w:rPr>
      <w:t xml:space="preserve">La </w:t>
    </w:r>
    <w:proofErr w:type="spellStart"/>
    <w:r w:rsidR="00486579">
      <w:rPr>
        <w:rFonts w:asciiTheme="minorHAnsi" w:hAnsiTheme="minorHAnsi" w:cstheme="minorHAnsi"/>
        <w:sz w:val="22"/>
        <w:szCs w:val="22"/>
      </w:rPr>
      <w:t>Casserai</w:t>
    </w:r>
    <w:proofErr w:type="spellEnd"/>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14:paraId="3C8D32FB" w14:textId="39BAD7F9"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486579">
      <w:rPr>
        <w:rFonts w:asciiTheme="minorHAnsi" w:hAnsiTheme="minorHAnsi" w:cstheme="minorHAnsi"/>
        <w:i/>
        <w:sz w:val="22"/>
        <w:szCs w:val="22"/>
      </w:rPr>
      <w:t>Jasper Spillenaar</w:t>
    </w:r>
    <w:r w:rsidRPr="009A234F">
      <w:rPr>
        <w:rFonts w:asciiTheme="minorHAnsi" w:hAnsiTheme="minorHAnsi" w:cstheme="minorHAnsi"/>
        <w:i/>
        <w:sz w:val="22"/>
        <w:szCs w:val="22"/>
      </w:rPr>
      <w:t xml:space="preserve"> </w:t>
    </w:r>
    <w:r w:rsidR="00486579">
      <w:rPr>
        <w:rFonts w:asciiTheme="minorHAnsi" w:hAnsiTheme="minorHAnsi" w:cstheme="minorHAnsi"/>
        <w:i/>
        <w:sz w:val="22"/>
        <w:szCs w:val="22"/>
      </w:rPr>
      <w:t>–</w:t>
    </w:r>
    <w:r w:rsidRPr="009A234F">
      <w:rPr>
        <w:rFonts w:asciiTheme="minorHAnsi" w:hAnsiTheme="minorHAnsi" w:cstheme="minorHAnsi"/>
        <w:i/>
        <w:sz w:val="22"/>
        <w:szCs w:val="22"/>
      </w:rPr>
      <w:t xml:space="preserve"> </w:t>
    </w:r>
    <w:r w:rsidR="00486579">
      <w:rPr>
        <w:rFonts w:asciiTheme="minorHAnsi" w:hAnsiTheme="minorHAnsi" w:cstheme="minorHAnsi"/>
        <w:i/>
        <w:sz w:val="22"/>
        <w:szCs w:val="22"/>
      </w:rPr>
      <w:t>18-6-2019</w:t>
    </w:r>
    <w:r w:rsidRPr="009A234F">
      <w:rPr>
        <w:rFonts w:asciiTheme="minorHAnsi" w:hAnsiTheme="minorHAnsi" w:cstheme="minorHAnsi"/>
        <w:i/>
        <w:sz w:val="22"/>
        <w:szCs w:val="22"/>
      </w:rPr>
      <w:t xml:space="preserve"> – </w:t>
    </w:r>
    <w:bookmarkEnd w:id="44"/>
    <w:bookmarkEnd w:id="45"/>
    <w:r w:rsidR="00486579">
      <w:rPr>
        <w:rFonts w:asciiTheme="minorHAnsi" w:hAnsiTheme="minorHAnsi" w:cstheme="minorHAnsi"/>
        <w:i/>
        <w:sz w:val="22"/>
        <w:szCs w:val="22"/>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8BC31" w14:textId="77777777" w:rsidR="00434FD4" w:rsidRDefault="00434FD4" w:rsidP="00DB2220">
      <w:r>
        <w:separator/>
      </w:r>
    </w:p>
  </w:footnote>
  <w:footnote w:type="continuationSeparator" w:id="0">
    <w:p w14:paraId="2CD0D061" w14:textId="77777777" w:rsidR="00434FD4" w:rsidRDefault="00434FD4"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220"/>
    <w:rsid w:val="00150309"/>
    <w:rsid w:val="001B2EC1"/>
    <w:rsid w:val="002E1F68"/>
    <w:rsid w:val="00373BF9"/>
    <w:rsid w:val="0039507B"/>
    <w:rsid w:val="003C7B46"/>
    <w:rsid w:val="00434FD4"/>
    <w:rsid w:val="00486579"/>
    <w:rsid w:val="005A09A0"/>
    <w:rsid w:val="00731A84"/>
    <w:rsid w:val="007F6042"/>
    <w:rsid w:val="00AF4CFB"/>
    <w:rsid w:val="00B5325D"/>
    <w:rsid w:val="00CD1504"/>
    <w:rsid w:val="00D22491"/>
    <w:rsid w:val="00DB22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7CE4"/>
  <w15:docId w15:val="{7EADF19F-1F33-42D5-9152-CC2EFC9C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paragraph" w:styleId="Geenafstand">
    <w:name w:val="No Spacing"/>
    <w:uiPriority w:val="1"/>
    <w:qFormat/>
    <w:rsid w:val="00486579"/>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5B51C-8037-461F-8B35-2988C740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648</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jasper spillenaar</cp:lastModifiedBy>
  <cp:revision>7</cp:revision>
  <dcterms:created xsi:type="dcterms:W3CDTF">2016-09-02T07:10:00Z</dcterms:created>
  <dcterms:modified xsi:type="dcterms:W3CDTF">2019-06-23T13:32:00Z</dcterms:modified>
</cp:coreProperties>
</file>